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divdocument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80"/>
        <w:gridCol w:w="8260"/>
      </w:tblGrid>
      <w:tr w:rsidR="000A7351" w14:paraId="2A424D18" w14:textId="77777777">
        <w:trPr>
          <w:tblCellSpacing w:w="0" w:type="dxa"/>
        </w:trPr>
        <w:tc>
          <w:tcPr>
            <w:tcW w:w="2380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FBF8400" w14:textId="77777777" w:rsidR="000A7351" w:rsidRPr="005F3DF6" w:rsidRDefault="00000000">
            <w:pPr>
              <w:pStyle w:val="nameboxspan"/>
              <w:spacing w:after="300"/>
              <w:ind w:left="660" w:right="300"/>
              <w:rPr>
                <w:rStyle w:val="separator-left"/>
                <w:lang w:val="fr-FR"/>
              </w:rPr>
            </w:pPr>
            <w:r w:rsidRPr="005F3DF6">
              <w:rPr>
                <w:rStyle w:val="separator-left"/>
                <w:shd w:val="clear" w:color="auto" w:fill="auto"/>
                <w:lang w:val="fr-FR"/>
              </w:rPr>
              <w:t>A</w:t>
            </w:r>
          </w:p>
          <w:p w14:paraId="5137DACD" w14:textId="77777777" w:rsidR="000A7351" w:rsidRPr="005F3DF6" w:rsidRDefault="00000000">
            <w:pPr>
              <w:pStyle w:val="separator-leftdivname"/>
              <w:spacing w:line="520" w:lineRule="atLeast"/>
              <w:ind w:right="300"/>
              <w:rPr>
                <w:rStyle w:val="separator-left"/>
                <w:rFonts w:ascii="Hind" w:eastAsia="Hind" w:hAnsi="Hind" w:cs="Hind"/>
                <w:b/>
                <w:bCs/>
                <w:color w:val="1CB684"/>
                <w:sz w:val="34"/>
                <w:szCs w:val="34"/>
                <w:lang w:val="fr-FR"/>
              </w:rPr>
            </w:pPr>
            <w:r w:rsidRPr="005F3DF6">
              <w:rPr>
                <w:rStyle w:val="span"/>
                <w:rFonts w:ascii="Hind" w:eastAsia="Hind" w:hAnsi="Hind" w:cs="Hind"/>
                <w:b/>
                <w:bCs/>
                <w:color w:val="1CB684"/>
                <w:sz w:val="34"/>
                <w:szCs w:val="34"/>
                <w:lang w:val="fr-FR"/>
              </w:rPr>
              <w:t>Sravanthi Akutota</w:t>
            </w:r>
          </w:p>
          <w:p w14:paraId="66D1CC67" w14:textId="77777777" w:rsidR="000A7351" w:rsidRPr="005F3DF6" w:rsidRDefault="00000000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  <w:lang w:val="fr-FR"/>
              </w:rPr>
            </w:pPr>
            <w:r w:rsidRPr="005F3DF6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  <w:lang w:val="fr-FR"/>
              </w:rPr>
              <w:t>9403314160</w:t>
            </w:r>
          </w:p>
          <w:p w14:paraId="199B74C5" w14:textId="77777777" w:rsidR="000A7351" w:rsidRPr="005F3DF6" w:rsidRDefault="00000000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  <w:lang w:val="fr-FR"/>
              </w:rPr>
            </w:pPr>
            <w:r w:rsidRPr="005F3DF6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  <w:lang w:val="fr-FR"/>
              </w:rPr>
              <w:t>akutotasravanthi@gmail.com</w:t>
            </w:r>
          </w:p>
          <w:p w14:paraId="7BDB6BE0" w14:textId="77777777" w:rsidR="000A7351" w:rsidRDefault="00000000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leftdivaddressfieldCharacter"/>
                <w:rFonts w:ascii="Alegreya Sans" w:eastAsia="Alegreya Sans" w:hAnsi="Alegreya Sans" w:cs="Alegreya Sans"/>
                <w:sz w:val="22"/>
                <w:szCs w:val="22"/>
              </w:rPr>
              <w:t>Denton, TX 76201</w:t>
            </w:r>
          </w:p>
          <w:p w14:paraId="2BC66710" w14:textId="77777777" w:rsidR="000A7351" w:rsidRDefault="000A7351">
            <w:pPr>
              <w:pStyle w:val="separator-leftParagraph"/>
              <w:pBdr>
                <w:right w:val="none" w:sz="0" w:space="0" w:color="auto"/>
              </w:pBdr>
              <w:spacing w:line="320" w:lineRule="atLeast"/>
              <w:ind w:right="300"/>
              <w:textAlignment w:val="auto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</w:p>
        </w:tc>
        <w:tc>
          <w:tcPr>
            <w:tcW w:w="8260" w:type="dxa"/>
            <w:tcBorders>
              <w:left w:val="single" w:sz="8" w:space="0" w:color="DDDDDB"/>
            </w:tcBorders>
            <w:tcMar>
              <w:top w:w="0" w:type="dxa"/>
              <w:left w:w="225" w:type="dxa"/>
              <w:bottom w:w="0" w:type="dxa"/>
              <w:right w:w="0" w:type="dxa"/>
            </w:tcMar>
            <w:hideMark/>
          </w:tcPr>
          <w:p w14:paraId="756C9FDC" w14:textId="77777777" w:rsidR="000A7351" w:rsidRDefault="00000000">
            <w:pPr>
              <w:pStyle w:val="divdocumentdivsectiontitle"/>
              <w:spacing w:after="6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t>Summary</w:t>
            </w:r>
          </w:p>
          <w:p w14:paraId="633DACF6" w14:textId="77777777" w:rsidR="000A7351" w:rsidRDefault="00000000">
            <w:pPr>
              <w:pStyle w:val="p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>Proven expertise in content management and data analysis, honed at Google AdWords, where I led the evaluation of trends and patterns, enhancing content quality and accuracy. Skilled in IT Network Analysis and adept at fostering team collaboration, I significantly improved process efficiency. My approach combines analytical prowess with effective communication, driving results and innovation.</w:t>
            </w:r>
          </w:p>
          <w:p w14:paraId="502144E3" w14:textId="77777777" w:rsidR="000A7351" w:rsidRDefault="00000000">
            <w:pPr>
              <w:pStyle w:val="divdocumentdivsectiontitle"/>
              <w:spacing w:before="180" w:after="6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t>Skills</w:t>
            </w:r>
          </w:p>
          <w:tbl>
            <w:tblPr>
              <w:tblStyle w:val="divdocumenttable"/>
              <w:tblW w:w="0" w:type="auto"/>
              <w:tblInd w:w="225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905"/>
              <w:gridCol w:w="3905"/>
            </w:tblGrid>
            <w:tr w:rsidR="000A7351" w14:paraId="6EFEF6FD" w14:textId="77777777">
              <w:tc>
                <w:tcPr>
                  <w:tcW w:w="39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5CAB68" w14:textId="20635205" w:rsidR="000A7351" w:rsidRDefault="000A7351" w:rsidP="005F3DF6">
                  <w:pPr>
                    <w:pStyle w:val="ulli"/>
                    <w:spacing w:line="320" w:lineRule="atLeast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</w:p>
                <w:p w14:paraId="292880AF" w14:textId="77777777" w:rsidR="000A7351" w:rsidRDefault="00000000">
                  <w:pPr>
                    <w:pStyle w:val="ulli"/>
                    <w:numPr>
                      <w:ilvl w:val="0"/>
                      <w:numId w:val="1"/>
                    </w:numPr>
                    <w:spacing w:line="320" w:lineRule="atLeast"/>
                    <w:ind w:left="640" w:hanging="261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  <w:r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  <w:t>IT Network Analysis</w:t>
                  </w:r>
                </w:p>
              </w:tc>
              <w:tc>
                <w:tcPr>
                  <w:tcW w:w="3905" w:type="dxa"/>
                  <w:tcBorders>
                    <w:left w:val="single" w:sz="8" w:space="0" w:color="FEFDF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DD937E" w14:textId="77777777" w:rsidR="000A7351" w:rsidRDefault="00000000">
                  <w:pPr>
                    <w:pStyle w:val="ulli"/>
                    <w:numPr>
                      <w:ilvl w:val="0"/>
                      <w:numId w:val="2"/>
                    </w:numPr>
                    <w:spacing w:line="320" w:lineRule="atLeast"/>
                    <w:ind w:left="640" w:hanging="261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  <w:r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  <w:t>Core JAVA</w:t>
                  </w:r>
                </w:p>
                <w:p w14:paraId="7C6FFB0C" w14:textId="77777777" w:rsidR="000A7351" w:rsidRDefault="00000000">
                  <w:pPr>
                    <w:pStyle w:val="ulli"/>
                    <w:numPr>
                      <w:ilvl w:val="0"/>
                      <w:numId w:val="2"/>
                    </w:numPr>
                    <w:spacing w:line="320" w:lineRule="atLeast"/>
                    <w:ind w:left="640" w:hanging="261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  <w:r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  <w:t>Content management</w:t>
                  </w:r>
                </w:p>
              </w:tc>
            </w:tr>
          </w:tbl>
          <w:p w14:paraId="46563D06" w14:textId="77777777" w:rsidR="000A7351" w:rsidRDefault="00000000">
            <w:pPr>
              <w:pStyle w:val="divdocumentdivsectiontitle"/>
              <w:spacing w:before="180" w:after="6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t>Experience</w:t>
            </w:r>
          </w:p>
          <w:p w14:paraId="756FE56B" w14:textId="77777777" w:rsidR="000A7351" w:rsidRDefault="00000000">
            <w:pPr>
              <w:pStyle w:val="divdocumentsinglecolumn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jobtitle"/>
                <w:sz w:val="22"/>
                <w:szCs w:val="22"/>
              </w:rPr>
              <w:t>Associate Reviewer - Content Management</w:t>
            </w:r>
            <w:r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60C13CB2" w14:textId="77777777" w:rsidR="000A7351" w:rsidRDefault="00000000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 xml:space="preserve">Google </w:t>
            </w:r>
            <w:proofErr w:type="spellStart"/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Adwords</w:t>
            </w:r>
            <w:proofErr w:type="spellEnd"/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/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May 2021 to Jun 2023 </w:t>
            </w:r>
          </w:p>
          <w:p w14:paraId="70425832" w14:textId="77777777" w:rsidR="000A7351" w:rsidRDefault="00000000">
            <w:pPr>
              <w:pStyle w:val="ulli"/>
              <w:numPr>
                <w:ilvl w:val="0"/>
                <w:numId w:val="3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proofErr w:type="gramStart"/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Working</w:t>
            </w:r>
            <w:proofErr w:type="gramEnd"/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as an associate reviewer for Google AdWords.</w:t>
            </w:r>
          </w:p>
          <w:p w14:paraId="3C3E66B5" w14:textId="77777777" w:rsidR="000A7351" w:rsidRDefault="00000000">
            <w:pPr>
              <w:pStyle w:val="ulli"/>
              <w:numPr>
                <w:ilvl w:val="0"/>
                <w:numId w:val="3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Review </w:t>
            </w:r>
            <w:proofErr w:type="gramStart"/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websites, and</w:t>
            </w:r>
            <w:proofErr w:type="gramEnd"/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create ads.</w:t>
            </w:r>
          </w:p>
          <w:p w14:paraId="40F70100" w14:textId="77777777" w:rsidR="000A7351" w:rsidRDefault="00000000">
            <w:pPr>
              <w:pStyle w:val="ulli"/>
              <w:numPr>
                <w:ilvl w:val="0"/>
                <w:numId w:val="3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Thoroughly check the content for quality and accuracy.</w:t>
            </w:r>
          </w:p>
          <w:p w14:paraId="5EEE2F45" w14:textId="77777777" w:rsidR="000A7351" w:rsidRDefault="00000000">
            <w:pPr>
              <w:pStyle w:val="ulli"/>
              <w:numPr>
                <w:ilvl w:val="0"/>
                <w:numId w:val="3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Analyze data and evaluate trends and patterns.</w:t>
            </w:r>
          </w:p>
          <w:p w14:paraId="729854D6" w14:textId="77777777" w:rsidR="000A7351" w:rsidRDefault="00000000">
            <w:pPr>
              <w:pStyle w:val="ulli"/>
              <w:numPr>
                <w:ilvl w:val="0"/>
                <w:numId w:val="3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Escalating questions and issues from the team regarding the process, and cascading updates to the team.</w:t>
            </w:r>
          </w:p>
          <w:p w14:paraId="58FB8FB9" w14:textId="77777777" w:rsidR="000A7351" w:rsidRDefault="00000000">
            <w:pPr>
              <w:pStyle w:val="ulli"/>
              <w:numPr>
                <w:ilvl w:val="0"/>
                <w:numId w:val="3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Preparing weekly process reports and sending them out to the </w:t>
            </w:r>
            <w:proofErr w:type="gramStart"/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concerned team</w:t>
            </w:r>
            <w:proofErr w:type="gramEnd"/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.</w:t>
            </w:r>
          </w:p>
          <w:p w14:paraId="45C5A152" w14:textId="77777777" w:rsidR="000A7351" w:rsidRDefault="00000000">
            <w:pPr>
              <w:pStyle w:val="ulli"/>
              <w:numPr>
                <w:ilvl w:val="0"/>
                <w:numId w:val="3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Monitoring workflow, re-assignment in the team, and handling shifts, issues, daily stand-ups, reviews, and escalations.</w:t>
            </w:r>
          </w:p>
          <w:p w14:paraId="49CA9CF5" w14:textId="77777777" w:rsidR="000A7351" w:rsidRDefault="00000000">
            <w:pPr>
              <w:pStyle w:val="ulli"/>
              <w:numPr>
                <w:ilvl w:val="0"/>
                <w:numId w:val="3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Analyzed complex data sets from various sources to identify trends in customer content submissions.</w:t>
            </w:r>
          </w:p>
          <w:p w14:paraId="7CF4387E" w14:textId="77777777" w:rsidR="000A7351" w:rsidRDefault="00000000">
            <w:pPr>
              <w:pStyle w:val="ulli"/>
              <w:numPr>
                <w:ilvl w:val="0"/>
                <w:numId w:val="3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Adhered strictly to confidentiality requirements when handling sensitive information related to customer accounts.</w:t>
            </w:r>
          </w:p>
          <w:p w14:paraId="402843A4" w14:textId="77777777" w:rsidR="000A7351" w:rsidRDefault="00000000">
            <w:pPr>
              <w:pStyle w:val="divdocumentdivsectiontitle"/>
              <w:spacing w:before="180" w:after="6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t>Education</w:t>
            </w:r>
          </w:p>
          <w:p w14:paraId="63B7CCCF" w14:textId="77777777" w:rsidR="000A7351" w:rsidRDefault="00000000">
            <w:pPr>
              <w:pStyle w:val="divdocumentsinglecolumn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degree"/>
                <w:sz w:val="22"/>
                <w:szCs w:val="22"/>
              </w:rPr>
              <w:t>Learning Technologies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: </w:t>
            </w:r>
            <w:r>
              <w:rPr>
                <w:rStyle w:val="spanprogramline"/>
                <w:sz w:val="22"/>
                <w:szCs w:val="22"/>
              </w:rPr>
              <w:t>Information Technology</w:t>
            </w:r>
            <w:r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1D390010" w14:textId="77777777" w:rsidR="000A7351" w:rsidRDefault="00000000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University of North Texas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Expected in May 2025 </w:t>
            </w:r>
          </w:p>
          <w:p w14:paraId="2EC417A4" w14:textId="77777777" w:rsidR="000A7351" w:rsidRDefault="00000000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Denton, TX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33CBC067" w14:textId="77777777" w:rsidR="000A7351" w:rsidRDefault="00000000">
            <w:pPr>
              <w:pStyle w:val="divdocumentsinglecolumn"/>
              <w:spacing w:before="100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spandegree"/>
                <w:sz w:val="22"/>
                <w:szCs w:val="22"/>
              </w:rPr>
              <w:t>B.Tech</w:t>
            </w:r>
            <w:proofErr w:type="spellEnd"/>
            <w:proofErr w:type="gramEnd"/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: </w:t>
            </w:r>
            <w:r>
              <w:rPr>
                <w:rStyle w:val="spanprogramline"/>
                <w:sz w:val="22"/>
                <w:szCs w:val="22"/>
              </w:rPr>
              <w:t>Electrical &amp; Electronics Engineering</w:t>
            </w:r>
            <w:r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2AA0F062" w14:textId="77777777" w:rsidR="000A7351" w:rsidRDefault="00000000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JNTUH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Jan 2020 </w:t>
            </w:r>
          </w:p>
          <w:p w14:paraId="7B32A595" w14:textId="77777777" w:rsidR="000A7351" w:rsidRDefault="00000000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GPA: CGPA - 7.5</w:t>
            </w:r>
          </w:p>
          <w:p w14:paraId="610737FE" w14:textId="77777777" w:rsidR="000A7351" w:rsidRDefault="00000000">
            <w:pPr>
              <w:pStyle w:val="divdocumentsinglecolumn"/>
              <w:spacing w:before="100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degree"/>
                <w:sz w:val="22"/>
                <w:szCs w:val="22"/>
              </w:rPr>
              <w:t>Intermediate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: </w:t>
            </w:r>
            <w:r>
              <w:rPr>
                <w:rStyle w:val="spanprogramline"/>
                <w:sz w:val="22"/>
                <w:szCs w:val="22"/>
              </w:rPr>
              <w:t>M.P.C.</w:t>
            </w:r>
            <w:r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6CFBF6A5" w14:textId="77777777" w:rsidR="000A7351" w:rsidRDefault="00000000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Narayana Junior College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Jan 2016 </w:t>
            </w:r>
          </w:p>
          <w:p w14:paraId="1931FCF3" w14:textId="77777777" w:rsidR="000A7351" w:rsidRDefault="00000000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GPA: Marks - 849</w:t>
            </w:r>
          </w:p>
          <w:p w14:paraId="2DC1A40F" w14:textId="77777777" w:rsidR="000A7351" w:rsidRDefault="00000000">
            <w:pPr>
              <w:pStyle w:val="divdocumentsinglecolumn"/>
              <w:spacing w:before="100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degree"/>
                <w:sz w:val="22"/>
                <w:szCs w:val="22"/>
              </w:rPr>
              <w:t>SSC</w:t>
            </w:r>
            <w:r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78BFAC9C" w14:textId="77777777" w:rsidR="000A7351" w:rsidRDefault="00000000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Excellent Grammar High school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Jan 2014 </w:t>
            </w:r>
          </w:p>
          <w:p w14:paraId="6C4DE2B7" w14:textId="77777777" w:rsidR="000A7351" w:rsidRDefault="00000000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GPA: CGPA - 8.8</w:t>
            </w:r>
          </w:p>
          <w:p w14:paraId="02FF850A" w14:textId="77777777" w:rsidR="000A7351" w:rsidRDefault="00000000">
            <w:pPr>
              <w:pStyle w:val="divdocumentdivsectiontitle"/>
              <w:spacing w:before="180" w:after="6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lastRenderedPageBreak/>
              <w:t>Training</w:t>
            </w:r>
          </w:p>
          <w:p w14:paraId="1F9F7C2B" w14:textId="77777777" w:rsidR="000A7351" w:rsidRDefault="00000000">
            <w:pPr>
              <w:pStyle w:val="p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>15 days Internship Program on Power Grid, KTPS</w:t>
            </w:r>
          </w:p>
          <w:p w14:paraId="510E3CE0" w14:textId="543DA87F" w:rsidR="000A7351" w:rsidRPr="005F3DF6" w:rsidRDefault="000A7351" w:rsidP="005F3DF6">
            <w:pPr>
              <w:pStyle w:val="divdocumentdivsectiontitle"/>
              <w:spacing w:before="180" w:after="60"/>
              <w:ind w:left="225" w:right="200"/>
              <w:rPr>
                <w:rStyle w:val="separator-main"/>
              </w:rPr>
            </w:pPr>
          </w:p>
        </w:tc>
      </w:tr>
    </w:tbl>
    <w:p w14:paraId="4C9464E4" w14:textId="77777777" w:rsidR="000A7351" w:rsidRDefault="000A7351">
      <w:pPr>
        <w:rPr>
          <w:rFonts w:ascii="Alegreya Sans" w:eastAsia="Alegreya Sans" w:hAnsi="Alegreya Sans" w:cs="Alegreya Sans"/>
          <w:sz w:val="22"/>
          <w:szCs w:val="22"/>
        </w:rPr>
      </w:pPr>
    </w:p>
    <w:sectPr w:rsidR="000A7351">
      <w:pgSz w:w="12240" w:h="15840"/>
      <w:pgMar w:top="740" w:right="800" w:bottom="7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egreya Sans Medium">
    <w:charset w:val="00"/>
    <w:family w:val="auto"/>
    <w:pitch w:val="default"/>
    <w:sig w:usb0="00000000" w:usb1="00000000" w:usb2="00000000" w:usb3="00000000" w:csb0="00000001" w:csb1="00000000"/>
    <w:embedRegular r:id="rId1" w:fontKey="{CD41EC1A-33F7-448B-AC26-A896422AA48A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2" w:fontKey="{E9889A35-8EB9-4417-B723-9EAF1C060C57}"/>
  </w:font>
  <w:font w:name="Hind">
    <w:charset w:val="00"/>
    <w:family w:val="auto"/>
    <w:pitch w:val="variable"/>
    <w:sig w:usb0="00008007" w:usb1="00000000" w:usb2="00000000" w:usb3="00000000" w:csb0="00000093" w:csb1="00000000"/>
    <w:embedBold r:id="rId3" w:fontKey="{47870CF3-1623-4DA8-970F-EA3BAB260A7A}"/>
  </w:font>
  <w:font w:name="Alegreya Sans">
    <w:charset w:val="00"/>
    <w:family w:val="auto"/>
    <w:pitch w:val="default"/>
    <w:sig w:usb0="00000000" w:usb1="00000000" w:usb2="00000000" w:usb3="00000000" w:csb0="00000001" w:csb1="00000000"/>
    <w:embedRegular r:id="rId4" w:fontKey="{B8AE3C27-7E5D-494C-92A3-29706DAA110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64209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E859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A4AD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7008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78F6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06B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5818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0016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1C8F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F6AED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E888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B0D7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AC4E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BC0D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549C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10F4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5EDE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1686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154ED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524D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6299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A633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4C73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0E2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5E1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7C6C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1634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AA69E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3205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A6D5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E4C2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EC5F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D04C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2C81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F824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D486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25786491">
    <w:abstractNumId w:val="0"/>
  </w:num>
  <w:num w:numId="2" w16cid:durableId="756367410">
    <w:abstractNumId w:val="1"/>
  </w:num>
  <w:num w:numId="3" w16cid:durableId="804087360">
    <w:abstractNumId w:val="2"/>
  </w:num>
  <w:num w:numId="4" w16cid:durableId="156768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351"/>
    <w:rsid w:val="000A7351"/>
    <w:rsid w:val="00373DA4"/>
    <w:rsid w:val="005F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2B58"/>
  <w15:docId w15:val="{45B6B930-379B-4040-BEEE-496CAF4C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character" w:customStyle="1" w:styleId="separator-left">
    <w:name w:val="separator-left"/>
    <w:basedOn w:val="DefaultParagraphFont"/>
  </w:style>
  <w:style w:type="paragraph" w:customStyle="1" w:styleId="divdocumentdivsectionnth-child1">
    <w:name w:val="div_document_div_section_nth-child(1)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nameboxspan">
    <w:name w:val="namebox_span"/>
    <w:basedOn w:val="Normal"/>
    <w:pPr>
      <w:pBdr>
        <w:bottom w:val="single" w:sz="40" w:space="0" w:color="000000"/>
      </w:pBdr>
      <w:shd w:val="clear" w:color="auto" w:fill="000000"/>
      <w:spacing w:line="1240" w:lineRule="atLeast"/>
      <w:jc w:val="center"/>
    </w:pPr>
    <w:rPr>
      <w:rFonts w:ascii="Alegreya Sans Medium" w:eastAsia="Alegreya Sans Medium" w:hAnsi="Alegreya Sans Medium" w:cs="Alegreya Sans Medium"/>
      <w:caps/>
      <w:color w:val="1CB684"/>
      <w:sz w:val="104"/>
      <w:szCs w:val="104"/>
      <w:shd w:val="clear" w:color="auto" w:fill="000000"/>
    </w:rPr>
  </w:style>
  <w:style w:type="paragraph" w:customStyle="1" w:styleId="separator-leftdivname">
    <w:name w:val="separator-left_div_name"/>
    <w:basedOn w:val="Normal"/>
    <w:pPr>
      <w:jc w:val="right"/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separator-leftdivaddress">
    <w:name w:val="separator-left_div_address"/>
    <w:basedOn w:val="Normal"/>
    <w:pPr>
      <w:jc w:val="right"/>
    </w:pPr>
  </w:style>
  <w:style w:type="paragraph" w:customStyle="1" w:styleId="separator-leftdivaddressfield">
    <w:name w:val="separator-left_div_address_field"/>
    <w:basedOn w:val="Normal"/>
  </w:style>
  <w:style w:type="character" w:customStyle="1" w:styleId="separator-leftdivaddressfieldCharacter">
    <w:name w:val="separator-left_div_address_field Character"/>
    <w:basedOn w:val="DefaultParagraphFont"/>
  </w:style>
  <w:style w:type="paragraph" w:customStyle="1" w:styleId="separator-leftParagraph">
    <w:name w:val="separator-left Paragraph"/>
    <w:basedOn w:val="Normal"/>
    <w:pPr>
      <w:pBdr>
        <w:right w:val="none" w:sz="0" w:space="5" w:color="auto"/>
      </w:pBdr>
      <w:jc w:val="right"/>
    </w:pPr>
  </w:style>
  <w:style w:type="character" w:customStyle="1" w:styleId="separator-main">
    <w:name w:val="separator-main"/>
    <w:basedOn w:val="DefaultParagraphFont"/>
  </w:style>
  <w:style w:type="paragraph" w:customStyle="1" w:styleId="divheading">
    <w:name w:val="div_heading"/>
    <w:basedOn w:val="div"/>
    <w:rPr>
      <w:b/>
      <w:bCs/>
    </w:rPr>
  </w:style>
  <w:style w:type="paragraph" w:customStyle="1" w:styleId="divdocumentdivsectiontitle">
    <w:name w:val="div_document_div_sectiontitle"/>
    <w:basedOn w:val="Normal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pPr>
      <w:spacing w:line="320" w:lineRule="atLeast"/>
    </w:pPr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table" w:customStyle="1" w:styleId="divdocumentparent-container">
    <w:name w:val="div_document_parent-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Sravanthi Akutota</dc:title>
  <cp:lastModifiedBy>Sravanthi Akutota</cp:lastModifiedBy>
  <cp:revision>1</cp:revision>
  <dcterms:created xsi:type="dcterms:W3CDTF">2025-03-05T21:05:00Z</dcterms:created>
  <dcterms:modified xsi:type="dcterms:W3CDTF">2025-03-05T21:06:00Z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6edd0e5f-d10e-4271-bbda-e0b5e9cc3595</vt:lpwstr>
  </property>
  <property fmtid="{D5CDD505-2E9C-101B-9397-08002B2CF9AE}" pid="3" name="x1ye=0">
    <vt:lpwstr>jE4AAB+LCAAAAAAABAAUmsWSwlAQRT8oC+KyjLsr2cXdPV8/DFVsA7zuvn0O9UiMZBgKxUkOhlEGQgmQpREcogiO4CEE4x0EK6Eb//xeVLI+nLclgK/ON/pdXGZv8qPyX1d0jdgXn2+1jTsDgWRiKItBkLARk/NBBRNwHf7zIeZ8f8yGY2nJq8fUVSRXVCSC9AYQEI6yvs8y7pkSWSl8FTjN8CD6lSbczFnFXHXGEmVzPlcSWYNqVyHSwhkoTfF</vt:lpwstr>
  </property>
  <property fmtid="{D5CDD505-2E9C-101B-9397-08002B2CF9AE}" pid="4" name="x1ye=1">
    <vt:lpwstr>mz5PsIx30yQmZrw/xJyaCuNuXfFsxRoD1tkOtoncS/sRkhUXjMDNMzj8WBNiFcLm/eAgq26NujAawZsGDVpeYCvKZyjEzNXyaxvnAJNaU34LQ2nYvfDgPuCHuIeTBixfM1M0DRc5GTyqCMVbOmJBviFdj/dS4mQivlE/gjD5KqnKqhhxAdxnrdw/xe0pqriOrweFYN3B8EK5l50XsprcQICaE1BVoAs8FQhldoQTWR217GmEbpI65+dBRPmfEeC</vt:lpwstr>
  </property>
  <property fmtid="{D5CDD505-2E9C-101B-9397-08002B2CF9AE}" pid="5" name="x1ye=10">
    <vt:lpwstr>l31c56bD4WFbZdNlAEEpfS3Vk4PToGj9iqfDPYQPO5KwXbpXXUMpzPU6yGrQl+LHCTyKD/0jdwVpDqwBBkZ4ygC4vQ2zTwl93Q3TSOxi2xSsLj3i+ggzXT1Q0EayeHO7U2HxrqpDFtyiTLXJ2q1b+czHGuMD61viEilyq/di2WjZTLg8NWG/wQkwZuOFrGlZFGdliPVlc5yWH7TqHC2gpA1MqPncswC/spl9/Rwt52jY50FGOGAyTeg6azWXrXN</vt:lpwstr>
  </property>
  <property fmtid="{D5CDD505-2E9C-101B-9397-08002B2CF9AE}" pid="6" name="x1ye=11">
    <vt:lpwstr>52Jplol2wZpA11NQPuHLbaMs374E3l4DPYTsTpCLflTxmzyF/SYMapco5ILoE6H5peMV7qFMTM2Y1uZz7xI+xTXDBE5p5JQMFi/9X9DuRQjbXEUpP4W2VG+ChjH6oXA8mSTuIm0tKFEB2MON6C+yV1HV2XlLzYKlFF2q429YbjgtDIGbltMlnNLD2KvzK/hF9+v3dElm2tfX5JNwTO8qlRnptWh6OYyUb4+8Ckfr9lX8v567s6mR1/SZ/xqFaF8</vt:lpwstr>
  </property>
  <property fmtid="{D5CDD505-2E9C-101B-9397-08002B2CF9AE}" pid="7" name="x1ye=12">
    <vt:lpwstr>zDBuClDh4GbADT6Fs0NdWKnVPe36oLWvtpwcxLeOhYL7C1p188/Y47aTFeYXpWf34+PlyGi66C1hYauRI7tTyqu/Ga7sLKVusVIbUm6WIS7fiHs72w8/J7yX72vL39v2G0T4Hcpi9b3J68onp4Sbs2Rpr5Bc9rOi+O0b4lppunPBcoik0bwnj8ABMw8+F2JcMd+X7qR0DELHe3IDYOdYfvn9HkgaUXfWkApqrwxEfnLxo6bUdYjArglsGegugOM</vt:lpwstr>
  </property>
  <property fmtid="{D5CDD505-2E9C-101B-9397-08002B2CF9AE}" pid="8" name="x1ye=13">
    <vt:lpwstr>OMU2EeO69Okk3mlMxVfxgIgFUeqpShp1fTNK9f6pgleBIYWQdMIjoSjXRoNhVu68RvWakkwr/yyqhub5JBh+lJrsOhI/fLwIHY4QfPRv6sO+yTPL9eiEQgLCFxuwQPKX4RhGbUK1fjG4m9qUA6JFi12cSbjiPTKtU2hMWpU9EvB6kebpx5afjkFoBmgNm0iygimsR+kQKnUoEXQNjsgIxfFl/S6mmrs9v0d9REsYyA6cC6kJUPKFuXAHpeDocTY</vt:lpwstr>
  </property>
  <property fmtid="{D5CDD505-2E9C-101B-9397-08002B2CF9AE}" pid="9" name="x1ye=14">
    <vt:lpwstr>+A0e81X+QedBdHV7D8zKh6oZAcwwTUdH32Ip+cweMI5j5P0JPrOJW/iY8TVHMva/f+FAt0AKxRTOhcMSK4Uy0FmIm2y7NmucuPjmMrXu4Zrold+cVj02IfDW0CsE0dNlealicOnPD7GzPt96aonORq37qEt4oOMHY24zoHt/pK+bMdaNW0ITuw/LZ28dzTymdqoSttTa3KPpCXW+3nYykntbU4M3raT2+ouAclcv2KxY54hLaUFiGBH3hGNYky1</vt:lpwstr>
  </property>
  <property fmtid="{D5CDD505-2E9C-101B-9397-08002B2CF9AE}" pid="10" name="x1ye=15">
    <vt:lpwstr>+/1C5PnqxIeqvsQ4RyaXPyAC2W3jfkmH29gC9yavlNPSSgDtELO3Y155VzcXrVuNtoH3+/oStz7oDzTjbHL7oqGeoIe2bLhjIcOCV1u9qWJz0mp5niaCeyjT6Eu7WLX4m8Kf2WHcrdVGsv9Xh7Chm7J0KxMbqxheCO+q+UzkIbJPpQ0QZcPJF6IPPx+YdQrvpJILkCY3Oyleait+86OEKTXg9o2fC3jc40y9RilHnqyy0jn0IruyKYLkmtnetBe</vt:lpwstr>
  </property>
  <property fmtid="{D5CDD505-2E9C-101B-9397-08002B2CF9AE}" pid="11" name="x1ye=16">
    <vt:lpwstr>YwvssbqA6Afc1shC6A/8YwmzURpyFEnjkZ/jp22fbRJEMcgKrmjVy8WYvttecl6ixPzJp8bv7ova1TK3aSv5Cg5QIAlcBstaipyi3zf/6MJJGIochjLER+65HHVlZUVfUK+sYXvU3NEPGPK7loG3Uo982FrnRZ6sIuQf/YvqXJkn6tjH5tVmmzmg1RiP8g1xvJathqt8Gj0uqVAT1pxaI/ZWh/pyGpbSebIoPDfHrSX1hwT8Toz5HDF8qvv1Hbv</vt:lpwstr>
  </property>
  <property fmtid="{D5CDD505-2E9C-101B-9397-08002B2CF9AE}" pid="12" name="x1ye=17">
    <vt:lpwstr>A5T+7DhdfKXx2QB1rizoq1QusnMjoGmT8uQp9hcE0T96NjAKL7y3ccbiR86WVDkLPHyU6A6Pp9TnqeoMYm08aBKo0rzbpAsz3DjG4dYhd43wa3OiPfIVYF2XtfKaLHbbdwj28VTFAR9lUmes968a66KRepaa1r+X5Cgz5ozcrWf3aJ7pmOKtBkc2YRWzka/YB9NCdB3CDkGBpyZkFi94lPLsF6NdmXw29KJ9Afpw/MT7mcsghha25SC4VoMkHKA</vt:lpwstr>
  </property>
  <property fmtid="{D5CDD505-2E9C-101B-9397-08002B2CF9AE}" pid="13" name="x1ye=18">
    <vt:lpwstr>2iRYCyCGI5pnJF5L4WA45PH4sODH499ULFjm+XyEPgtYAERxVklMObIHFqMGPvr/S6+BaZTjwldlMWqYBDCI5Gk8lDRbXrFW6xs8vbkEOZyQFfU1Xai+cjFUiV7SKYlaORAPXxSvb6ct+LIUAQd9iwKuWXXMoHM9e6/tFAzl3hXDCyuhGuY/i0xlKX4b+964rK/DVFm0omz4h9QJ4JsxdlmMhPvZ2SGAo0SV3S0zj0TeiB+rmjopwqcczdTsBi5</vt:lpwstr>
  </property>
  <property fmtid="{D5CDD505-2E9C-101B-9397-08002B2CF9AE}" pid="14" name="x1ye=19">
    <vt:lpwstr>C7oeWS4Rnvw4gvJUgjy0vT7xtiO4zjSnfM8PJqoeFIy1BlA3WEk4ZtYiA0gd3GAYM4yRVtgZoCzHPoQutYJaL3td1Bwr0+snw3CLONgoqZxx/gX/nJypexay41e2GWh2F8WjQjEp/CGaYsvKz9c0yZB0o0wPgSwj6bDU+w2opjw1vvB6lkgzMN9aO6BRgkSXY1cRPR7tjng3x+4YvlywRh7hHnykLxUAj0tbH75iTY0luy7g7ydAc8/9ATOX1rN</vt:lpwstr>
  </property>
  <property fmtid="{D5CDD505-2E9C-101B-9397-08002B2CF9AE}" pid="15" name="x1ye=2">
    <vt:lpwstr>z90EO8pVN6+CuTGhM7o5QPBs3Mu6AKwZYZSawfwNEhVuIyHIpOi242M/iRFzWK7hqio35AG8byhJStdWOfTNWR3ZTOzRTdWUtPRJlEcuphiNzngySXsjEYvk0xiNwgwWLfCjBkm2/I9oHZzuWD83M/ZtyMbJ+OIqCEFxHKoMDpsv0wBVxh9Ww6fFe0ml2mwYo3hteFiFGvHqdXcIgH6vrSKq+HOXPCFbXm50WFKl7Nt/9k8axUaA7QaniJnYAnQ</vt:lpwstr>
  </property>
  <property fmtid="{D5CDD505-2E9C-101B-9397-08002B2CF9AE}" pid="16" name="x1ye=20">
    <vt:lpwstr>5W+ESMB4wD4GsR+dIApkgRPJiPMCD8s1+oUE5VnIPrAyiEPddlDBwrIn06QOD8ohjmQtOsnUCSg6umdrTnvz9h0pYF9JqCH78+uIxvmYRrlFeQqL1fZwAzmTtsqZn3IkS/qrRoe9Ffj6Tfrf4/g5iGe1TfN6GPVZIsFeypinX6y2amGu5RsRyJ3ZBhFk8JOVfHkKKK1NdssNw7zO+y6h1N6UjLdPykAhWG5+b5NIUqjbsJ1LqbxBPw6kHYdOYFm</vt:lpwstr>
  </property>
  <property fmtid="{D5CDD505-2E9C-101B-9397-08002B2CF9AE}" pid="17" name="x1ye=21">
    <vt:lpwstr>ZoeYTxoitzs9no+PdOmQvATvTXsrmtqfiScKyGgq47a1QbGIdDycnKlu1R9u0JwdgrGLDMElP4X2FxdlMp78V2xp+aorO+nhF43xjhBUpp9HBxmKJt7JMqWZ4SFvb0Bk+ei2CPUeJ/ScLyYqM/GUe6zotEQMdJDTAK6oJ7/Y0QUH5Hp3qQWO650VR6bfGBy/enCPRiwm1VxrcIiwffIVGuYyC7jVm0Tvek3m3DajZ60sUUE9ZvqUS1VRuWfOaOf</vt:lpwstr>
  </property>
  <property fmtid="{D5CDD505-2E9C-101B-9397-08002B2CF9AE}" pid="18" name="x1ye=22">
    <vt:lpwstr>lWpOnW6WiUYWhbEBOZBWb6oNiecJv6CyklMZicXQLhaLaTLh1Q/qNqedR/+2wXf7kARs32hErkygePulQtGXoQfJclZthXjuIkVIfLi5wKguJ8aruUNl16gS5BDhtaBq3tWDg0JgF5VarAljIYiA+bTD54gfbxRMRNIEqPXJBLxAYSXIn3/Njc3DA3rcn0FGQi+TStHWYYQUIBIDFvyNNswtDmqEhonBunySSwVGMT3XC+QnNJtjuvDMBTnZIia</vt:lpwstr>
  </property>
  <property fmtid="{D5CDD505-2E9C-101B-9397-08002B2CF9AE}" pid="19" name="x1ye=23">
    <vt:lpwstr>PENlb9OeKJl3bVjTrtAKZ3sTr9hbW5zueETvNIifXyVkO8YgmuMGNVvhf+M88gHv0zRQ56xgKYdUDr/JXoXGpE8Spsko7CBgKkOwLUrsVSQ3pfIiA17tOvhnuP1/tAnouLm7s/vz8AJG4cygmFkeo58+mjidnVc+wqXOXAX/TN8VGYdr/zCFRkaGkikuYpn6NCQa4XK/VcG6eFYlfoDGMcFdlZdCqMYtgwe4ten7KKzVagerQ/RhYL9rn7hSA4x</vt:lpwstr>
  </property>
  <property fmtid="{D5CDD505-2E9C-101B-9397-08002B2CF9AE}" pid="20" name="x1ye=24">
    <vt:lpwstr>PGXvJlDCU4AVkiW1a9VUM6A/7LafU4yuOAG3K+57qYRMjvnMd9lIM7hmDmKf0bdjLZrP1OI8ceRUfhCie30miTXOrtysr62hcfrz6L9djWJFvx40+JbQOPnKnFg8chZfsjKWELomtSJxjPROHg1FKLimKJE/5qcim3SsTE7teRXuil/FQnVeqkU0BfZc6UZD/EYXJStGzEE6JU7X1uxjmmts3u+KjlPADc9+Dhp6fOZ3e2NBOMHqY7OkCFV3ILk</vt:lpwstr>
  </property>
  <property fmtid="{D5CDD505-2E9C-101B-9397-08002B2CF9AE}" pid="21" name="x1ye=25">
    <vt:lpwstr>aYa1cZw6904TUU2uC8Bk0OiOiD7t0kP2Kx/WtKjPotaBwSu++X6AXIxuyWZ5/fKnQI/+HQ1RlHieuQB/6vl1zMfKdofOrX84eW5X0k7bb6t+cQ5+8P1yZGqnnd7PYHAaufpKoUN3Y9xIncyJki8kIO62KkLZzvwJG3lCBW8WQdh7anPT1JGOhBzd/2fnLVTgv5F/atbrN6RIO8Ij/rOp/dgbayHQVSezwzab4/UNU4jYpw3NMz4QYQ83CRUnPLp</vt:lpwstr>
  </property>
  <property fmtid="{D5CDD505-2E9C-101B-9397-08002B2CF9AE}" pid="22" name="x1ye=26">
    <vt:lpwstr>W7j9pNd6w4q8GF3+vUppmbLxOMoK8Ys3i9OPqKbHXq3899X/S3JsqZY8ppg92EFK75Th4/cGpTUBnjNhlEY7/oANRuPd+Nfl898nVAjvwS/LtcMUbauR6o6Bey505a9PK9DYoHlvTb3/ylIRagAVLYfWzksms3OkcL81MFyQI5GAjyZw97E1W709jM6fL6dqyELeIGWUM34OFmidofIoH2uos/w3VCcPdhie+MwXirE+vNDpnL8Ge5lBt0j/q2S</vt:lpwstr>
  </property>
  <property fmtid="{D5CDD505-2E9C-101B-9397-08002B2CF9AE}" pid="23" name="x1ye=27">
    <vt:lpwstr>4U1w2Hu4dtyy6K2b2JOQhobr6cuZqxJhC54QalOpt+oZlNyGfbtbKGS7erw0/1i1F8qLRhHoQ+yjAentBE2ny08jGTdq999MaIskP2eFqmP5gb36bG42aTC/ZBqxNc8k0xbFacFv1nHDMmiaT+xINLvEsRNpUiRk+yk2PopfLmbv3TOiaeDL8xce/1kZex/GJsgtYWIQZns55iMHyPI8IPUYNg5YsX/9GEbc1j/FrZilfUe6j97rauqv3f1lbNj</vt:lpwstr>
  </property>
  <property fmtid="{D5CDD505-2E9C-101B-9397-08002B2CF9AE}" pid="24" name="x1ye=28">
    <vt:lpwstr>L/M+t/qtuD0uhX8SE4tCRdV2wzAltbcC8/GilbrlKHOJGgbz4LmZn5rLoihPw5JR9QaIP4RNBcoB/CJ/eVAYCYPrDYNaeObIZCmRqIV4B1YmiII/Bl3gA3oG8kdzRKTcmA0is71sBpYpRShNKwsu7xSdlQ9ZZ75NFhNeLM5KwLPlGkgoe6vN92n+21tESUK/VYIPcDf0UyZql/CtCjVQiC6elEMSv18rcSxU+XEXguiYIpkYhZT7hqn7lpGYdpo</vt:lpwstr>
  </property>
  <property fmtid="{D5CDD505-2E9C-101B-9397-08002B2CF9AE}" pid="25" name="x1ye=29">
    <vt:lpwstr>hlAzovSh1Cgybvn9WrzMn8flaxfelVyEYtL4zq0+SAJArFkaOoHqRX94HdYAz0UnKktm4X3mIe+xy1x7/ooac8fd2bNEarmgdwwRi1eGFCSzVt35g/pKDYy7zonYOaa0h+RVMS0UK5WyPL0Pw2BnmYqX+/1/u+VBtxs3HmY2pnarzgzfXbdwBd2I2dkch3IyduDwQmSe9yFedGfvr3l7oDeL3PsC8BgZgsAYq5cGgBm4MP67iuQ3ditNP5n5KFf</vt:lpwstr>
  </property>
  <property fmtid="{D5CDD505-2E9C-101B-9397-08002B2CF9AE}" pid="26" name="x1ye=3">
    <vt:lpwstr>z0sG9GTkCWBW1mTuah3OxRQvJyuCAuUNywzIm4AAsJDVU2r+HlFo+MwngEs3/nTZvMMqPcl/vprzXBzL7ibz1tKRxA0q1n/W1fnIBsyIvXYdYeMWX8fdmnRdOtMGUUDwlToplfVs8fzOAMRgiIBdlhYIFbbcqpHbu+CmQaO2YMzj9zCVxL1Z4idUMn65gD6krLo8BIKgwWUD6dmE5FdUhRm2ZAgg5mYzutntIPpntRe/sKHuiiB6CtvFbEiXbpb</vt:lpwstr>
  </property>
  <property fmtid="{D5CDD505-2E9C-101B-9397-08002B2CF9AE}" pid="27" name="x1ye=30">
    <vt:lpwstr>hp9tByec/EgReTbx5ttk1S8duRN5AU7M2wrcVfDg8wMxpzVxrMWpcuq4zwV/upRczHpQ37YkbaztPV/jxbjFYe4B7HLPIFuAlnLOJhnD+gQA48Dl7UI8e9md1bqVjRXJyQfANKP/DMuO4ayAG2kLEfcvrpg9hOphd0B1mcnvRx3WODlc6591/H5XTFxLoUvLDEJD9WhoPUnrhwoiwI+LFhxSBGAPFcsCSSd0WG2ZTxkQu3tBtvz81htoljC83F7</vt:lpwstr>
  </property>
  <property fmtid="{D5CDD505-2E9C-101B-9397-08002B2CF9AE}" pid="28" name="x1ye=31">
    <vt:lpwstr>KjMkBM2TWlJxke/sq0fPyF+PHM8e1yvibrU4wqSpCeEELA7em3DJs/yWCASEaUtHJYqfJ7cYknk/A2pRPDWFXABRhGmYfD5XJcwanfaX0EnZxT+RenXraC6MtcrX5OUpnnpUBj8ogUto+wnuArUTgm9nwxiEowmqa/Ig8MJZRzNQeNMKhxO+LVgRKFJokXecklphrkjRDLLAo4yTbu3YuLiGMkL6r3VBVSaG8aFUXBbhjiNQmONaWO6xZAP1Vwr</vt:lpwstr>
  </property>
  <property fmtid="{D5CDD505-2E9C-101B-9397-08002B2CF9AE}" pid="29" name="x1ye=32">
    <vt:lpwstr>KI67PTkMRp4Ke27e3EvK0d2g8MMFMOewLBF26SVoClM+ovBuTyOlcJ6c4S+I3cBiJdGYAjLU0SHDNeOY6lUlchOKlpNUT8fuW+OU4LtkEDcwky81cBjGqMDq7GExle9MxzGxSkQae4qBX148MdmB3/bta79H6QORce1HME0tbVO7Vt02rfm4ODY9eOZCJU8NzABfikhsd8zfeNgD8EsRrrstvQrhveuwF8wh68V37pPeH0Nwn/odh+FLeMXRhkT</vt:lpwstr>
  </property>
  <property fmtid="{D5CDD505-2E9C-101B-9397-08002B2CF9AE}" pid="30" name="x1ye=33">
    <vt:lpwstr>ItDdA5FuehwedRyhXvdMY3SEdDzXx+w6NI5Ideuyv4A7AbI1pEAX37OYqBzi/ePV+oH0PbO0TR5bXvZA0MLOPNNjBXR4QF98XPHYVgD3lFYF/9gsbI/cMN03eDlE0aX7xUpPwDpr4bQKVir8lZZ/F5p2+1E5E3v7CuPz4mPCQHGELeFZNF6jAaaT+jrJn7WGnW8l8KQVx1xwhUtRxvvgrUL5fVh6hUFS2KQEqQFEB818KyKWI9mmUV+aQ1yabGA</vt:lpwstr>
  </property>
  <property fmtid="{D5CDD505-2E9C-101B-9397-08002B2CF9AE}" pid="31" name="x1ye=34">
    <vt:lpwstr>iG5CPVSIIcIYW3/iS35NwC/WlaL9xPB24QWMF9KoDlUfwiTUoiA6O9lHoya++fB2Z8nI9/TQRoWlw8WHMrToIvM0l3pnrSK8zDiBt/KN/6y/76f5qI6AYOMS4IrAMb4MsJhllIJgkL3aQjKoUuM27ROn7W2edrUJ+sEiP3pUGvhr1zd8rWClXZ+volJhyT+nNT5KUWjwnQENc9Kjl9/j1th0jWyTpWOuHRvALnRjGzt+jlI7fMZJhrIoXQOfEHx</vt:lpwstr>
  </property>
  <property fmtid="{D5CDD505-2E9C-101B-9397-08002B2CF9AE}" pid="32" name="x1ye=35">
    <vt:lpwstr>w14sQU8I2pV6CEX1v8ISN2l8PsDrjS2eG4dP7y3CJq+J6nnXgS1v3uCMM0Hqs4zghFRzLzwdtktT/EENkBhbudlCX8u/kIrjvvQbWe+3C2jiMNU1hCgYjb4Uu+fRIeKXxFwY+Zhq+A/4Ui8xJMcvFA9oP91lJPD2o1rzvJlgKboT+hpSuVuDl8jVmygb+1DBas5RSbXnxUvflgUCbFnpCfpoB0dQiqjrkGDKJJBXZOkEtYiCZIlUvOBlLWB69Na</vt:lpwstr>
  </property>
  <property fmtid="{D5CDD505-2E9C-101B-9397-08002B2CF9AE}" pid="33" name="x1ye=36">
    <vt:lpwstr>e6dI/FSKzoYEwjxn/WxOn3NLL3NhSuxe7LMbHqSe9JbCVWbOTQHq9SNG7aynXgDh+1re4hwozq2dOpCnnz8wvw9AGkP6CPf4rvtRd/Lg49Dkp6XF3J4EMiuuJMQACoXi33wv7O62sV3Ln9QhMUY0q3usFENUpKFu+cVTK41bJCrB6mblhh1zuebvgCAWpNFKaD9PFWRhLBjqc+lvJ13T1/JKUpalsdfptq0Le+6tmxO+mT7hwKH6UdJCCIZaIjC</vt:lpwstr>
  </property>
  <property fmtid="{D5CDD505-2E9C-101B-9397-08002B2CF9AE}" pid="34" name="x1ye=37">
    <vt:lpwstr>beYEIeYHeH9lBuQFOOqj/fFVermCAezFzmXiw0KEPEZ55l+bLmxwM4P/oz4aDqTTbTnEPK+ncQuSaRqc/jNWVeTvU1Y/id1mZOcUdUSjjlEg6fvWQx7rDJGbkhrn6oO1QYHe/SGqAl2hb5GRGmJFU5odQV7Qyf+ONbkHMpXgBccXP4aA4LjySdE7xzyoA/Yj9j1ZHSBMKFUEKZFiVTsYyurdESrXsFMwIzzyMKDbydHnY2RDuwPfLFjNFxLxHuR</vt:lpwstr>
  </property>
  <property fmtid="{D5CDD505-2E9C-101B-9397-08002B2CF9AE}" pid="35" name="x1ye=38">
    <vt:lpwstr>+eerGW68p1Pr+gnC2mZtN5+DMNiT+oxVeLPI2fXCrx6joFoIP1Nb++2SVPZ0SBO/PoGXZhBgRoqn8n9ZOwrcZcwr1CpwHa0Dd89IGJDDu1KxOYQRiI1Ok+24GWWhaCvy86GjgAhe0SXfYB0MxFwDkM9l3s1ArWB/XFuqDSlxA7gQQqIgdYNu11ZoRRf8rsCnCBA09cyn+iPI+hbug4MbM6VUCCK+/39dH1i4GMKgAushNxijtjR5DrXxCnbyduf</vt:lpwstr>
  </property>
  <property fmtid="{D5CDD505-2E9C-101B-9397-08002B2CF9AE}" pid="36" name="x1ye=39">
    <vt:lpwstr>ojvM9Kjz4l4Wqf37ZYrHl/JtwjPfZZ5QDIwy9qROu2Tk5puR0fLtqTn3OHPInFa39LzWD3if0JE1kE8hSdv7BmDhe6qL9PLShtMrlBkVzY3ta+wkOvcahUITUTiELl+usoRa4cTDu8gNrcgkN0oautPXMfjcBD9pDO6io/dWLytFUFPuVj2MzvbZh8MrSpmrYj3Z/iFJ00gaqWu2vsN08TZzObboY6/2CDOwBhU0vFy/9Yj2biEyvQaFlAR2yto</vt:lpwstr>
  </property>
  <property fmtid="{D5CDD505-2E9C-101B-9397-08002B2CF9AE}" pid="37" name="x1ye=4">
    <vt:lpwstr>4AAiPkwc8aQiH5lCBXuVYvLehy5f77lCyebdyDBdqjHQkAchZ0wUR6uAxC4TcvD6zD4D7qwtr0PwkpYKsa6ehz3ua/1qZQxgqTW0mddy5pWM2Dvy5Dihh9F98TYRcBlNI0rVr1SwZNj6DcR1qve9SRweX1zvPHBQrHqP4hARjsKasFonICdTV724ni9ENySD7OPSTBTArwwSErh597r3avZtxCVeLwnkbsMd9wJ7yGIlHRZUICPcaB92OLyCNnN</vt:lpwstr>
  </property>
  <property fmtid="{D5CDD505-2E9C-101B-9397-08002B2CF9AE}" pid="38" name="x1ye=40">
    <vt:lpwstr>YBcm2fs0xAFkeODHJXC1qASei8+qdiKxhi4k+KFYBxJWnEF2a7N5ZJRbp27R5fADk/p0qt5uv7gwT5vIaGBL+SMvWVA8R6hxH7tm5aTXoZpYd4ucHBlR4dWeJeeAgBuL175mqpTkrl77Ko21mWClFRHHaXFyKQghdc9m1jFXO3bw8X88OuUvXCygFb9uhudE1/U9pMNO38zzT4UL1umOU+ZU06QN0r0EYLPi3f8GEl2g8Rtp7QNZk6HXS3I6YEv</vt:lpwstr>
  </property>
  <property fmtid="{D5CDD505-2E9C-101B-9397-08002B2CF9AE}" pid="39" name="x1ye=41">
    <vt:lpwstr>4swMQpfein5UOFNiymnLdEfBX8xXai0pvZI+ixx+n9+J92m3U8dUTHmmCytVuJaZPk5tTlvctsqGpaDpQZT8rilnejzvETVJFOWgJhrEZ3IeQHQk3x9SJ2Ej37MVz/WagJNFyIRlZv8s2jpvG+I7tBDZrsSOOqBEaA0xm3fKAjP7YuverNlld/0HUzzyD729XnWC8OOLkvySoEBEEtWtRGDJe++9v0wasQQ9iXY8xvE0IdiQTKkGSyGOt10Zmzy</vt:lpwstr>
  </property>
  <property fmtid="{D5CDD505-2E9C-101B-9397-08002B2CF9AE}" pid="40" name="x1ye=42">
    <vt:lpwstr>Es4mbaNarMxZ23/DPAqnXzTH/TcbPW2fpsSZTLF0PEnSUltfaZKXPaVfTJ0OpYkzc1ogfoLGNchLmRzBjue0vhaf0kpVJSyulAhNWF1DZmjZK1MX6vwXvXXCYdREPAIj+dqvY3PqCpnIvvxCDl6Es/zB+aTjkJbfNzxnnIZ+TDTw1jhZosvbM3TfQ9Z9SH1DMAC97hetniEyC/jV5EKths1/aDcv1a4+lZGoOqwSHrt8/5HxSI4+CGdfaj/lChS</vt:lpwstr>
  </property>
  <property fmtid="{D5CDD505-2E9C-101B-9397-08002B2CF9AE}" pid="41" name="x1ye=43">
    <vt:lpwstr>tDEtFqXV1ngK2OaIcQIWCwBOE/TrzWk0SFzlPeie0W8LsP8XTo9S3kqF13AUMs8fyDPTGxfTzkMh7DNi9nNUe+6VVOVZsYaXluQ09qr1FcVPE/2zmaltDMkLjejcBF/NsOddvxFHlk5ydol3d+241DuYUrCOD1oYHuytF8GnSUa21oV6UY3DyKTwHgOdUzKtjEFE+zWCrAP1ZZebJKjzv2Ua3zCKQ5AnxhtlbWKSyLwe5a6Mk7HkS1PuCNxX7+T</vt:lpwstr>
  </property>
  <property fmtid="{D5CDD505-2E9C-101B-9397-08002B2CF9AE}" pid="42" name="x1ye=44">
    <vt:lpwstr>nQ69Wqt3nWVvxZvE+hIL6QFdBcakI/CN1SVpdmCts/ZpQa8Ewz2xHGYI8OOMwOgwkttGFhg/EkvnRusVgm7sKe2JJ7RltRyAuRy0YuekcCV7e95RFeN3p9MPG2TJg1bTEOh2KXU3CWvDTGNgx6OTjGEztGgT3HF2y1t+oFg+E8Pove1ljC8ccWYtauEukq4XMYhe7cxcgQrSLud1InRlXscU6KVoS3fmjWQCcxJBrtUizZruJVfqHfccdwYsb66</vt:lpwstr>
  </property>
  <property fmtid="{D5CDD505-2E9C-101B-9397-08002B2CF9AE}" pid="43" name="x1ye=45">
    <vt:lpwstr>6mWgo1bXvdvsEdF+SSYWsOPas+0EUkFK/HEDNoCd8+wkXeumj7vvEsVLCct7NyX7yB4wVwSmSWJ0h2w2l2YCrn98j+oe4Map2M7DkhJOiXRUSvnXonveKwYNf6kv0Df3anuYPitWvqQXBdCT9VpaJDoOjn10KABCjMXFfQXc/jgKabo+/Mqdc34WHh++cS/E4xd3kgvvNEO5l9jefhpZaf6yDhhl4VR9aXC9bkb68UswpO2qxt9wFFJUbEbWOMq</vt:lpwstr>
  </property>
  <property fmtid="{D5CDD505-2E9C-101B-9397-08002B2CF9AE}" pid="44" name="x1ye=46">
    <vt:lpwstr>2il9J5XHToqkRB8eFS4PMkQD7cqOyQVjj0tKDGNI2Fzar2HyUSzd4x+12YOnaaquaRbVkJ1BxR3XUz4eY1o85SfGDkL/qSPmWCcTaYuOQFW6Qr3dg4gsgnfNiByudkNXCVV7efLxNmovlddwGWqMAZCkaFou/z0OfiNTdVdxwUcFbIht8ZwlAN5Qjr3u3nrnqezruC0q5Zqh/sIXiNplcVSo5mSn+xPGrOrl8qMz+/1IgpEldflMmB14w6DJynV</vt:lpwstr>
  </property>
  <property fmtid="{D5CDD505-2E9C-101B-9397-08002B2CF9AE}" pid="45" name="x1ye=47">
    <vt:lpwstr>JRBHQ6/Zo48NrGYDoDP1XlMguPWP8kH4+oKw8ZLJNLvnnBHXSpwhGKngfgI+3baArvcgZQ3vKpBAped2J2YmKs/gEcI9K9XhaTbYeUmWuSKJILSaIsfjFjFFXUXGtujqsjnMzIE/SCs0qoh0Wi88LgBmhM7pKrWiZ8CJtdqxRfpVNgWLc3iQX0DoHPMDQhKzsWLwkrqeJHon24q0v19un7t44AOmV1Ffn596p8Zs+RD+Jl8jo9aN+zY+GkTibht</vt:lpwstr>
  </property>
  <property fmtid="{D5CDD505-2E9C-101B-9397-08002B2CF9AE}" pid="46" name="x1ye=48">
    <vt:lpwstr>4as6hrnQMacdPGNXH/aJ+d4YM+E8cRoqijS3Rjbl/EzSdEEBGVb5UFPw6/Pp53iGFSlYZqmSmCKLehl3Lb6MCbrB7q+Jkj1x2VD2Czc2q/Sk7ovrYeGx85MJCOBruEIZMelrYaM7Z4vgAKEgQzVrjvEVUyoo96zyrVYh0+J/zCe9GfNc8BSqQzrhG82W8XQlKQaftngxmNAkTk591S6E0/Gq0AvPWAH7XrDzm7TfB4Wlb8YR/LEXHKxRJGX9368</vt:lpwstr>
  </property>
  <property fmtid="{D5CDD505-2E9C-101B-9397-08002B2CF9AE}" pid="47" name="x1ye=49">
    <vt:lpwstr>yY2yKyxlm/F8Nei1jG+6AZjbVEYbvWtXElPBut2rM8awYdIwmx7mIaLSoiwyCDNfGj/BR/NS0nJGQMjAQhIolE5RcVBBfVFbn6Xe6qMu/MoeCtGGv5xA8YBci1QwGCjZgQtI7qhfiFdkSb9TcnMgN7C49g6wtigcLTKsF2f2cmIwsCODoZiRSy1NtYs6N0grrHBfdnrpgmwzErfFLlnrpUdYin5MutI6WrYEevg+bdbwIdfZBUHUy5zpI9o9Zru</vt:lpwstr>
  </property>
  <property fmtid="{D5CDD505-2E9C-101B-9397-08002B2CF9AE}" pid="48" name="x1ye=5">
    <vt:lpwstr>ncJ0DWGpmvXE0lcY6uAVEamQjQaCLHjNbQnZOXjt03txUekJDO2J0TN8KAMa3AsfgewQUoFnfFS92ldhHRAiNQxTwr7E/GlPpIP8G6RtaGP9RD+SMdQb/WK9bx5qm5UkdX3EVWNcEy9WsaPWACtnkpzr7Yee2T2cQZHAtZNPEoY8RDA20bKS+cb6GlYqh8A6yXyJmPOjLJQo58Cn1nqRH1gUdzUkDhqY9gwhq9nilt0O6YbVA7fPwaKEPhum2bl</vt:lpwstr>
  </property>
  <property fmtid="{D5CDD505-2E9C-101B-9397-08002B2CF9AE}" pid="49" name="x1ye=50">
    <vt:lpwstr>0MO0EZyUtr5dnaJDHp+hbsSn6AXfSWj09cF2aa0ay0zy1cWJ+UGcjZd0ZZN973hu2+nNjbaBr1+RBqWO5mHR4TzX2JD8d02e1EOlbnnKzVR4Pz1Gm/AR5Ws9oCy4U2b1ateWqwbQFjRChiJqMNyi/MysfJfXuY6lWSR8GvTdUdRlkV9pZ4Bu6eya/1Mix6HMz6yc7AKvbuBWvY8g9NMDTEl5aExR85kxAfHZs1Nn/OFZmYlP0G+uSc+ssAcibCW</vt:lpwstr>
  </property>
  <property fmtid="{D5CDD505-2E9C-101B-9397-08002B2CF9AE}" pid="50" name="x1ye=51">
    <vt:lpwstr>FPMeRLwQBjKNv+hBPiBJ/4WrrqmUimLAdm5b4WNzqLi64JTld43JeNEeVX+FpYnEYe2GnrQxM5v9q5ygX4oC97+R2+/Q664eLrIh7GPZANYa7p+lWWNvlNVPwIECScm3koXuIdjGmmqjz6Fy7Bx8pjzlYKOIvw8RpofvtWahGLFvhC1YphFTs9qX/gsY5Hve0RW6B7wMXzDA6honBlxZE7EHqNn0JiKoAdWrdrICb36yLhRTQs0OhdrWhOuNs9T</vt:lpwstr>
  </property>
  <property fmtid="{D5CDD505-2E9C-101B-9397-08002B2CF9AE}" pid="51" name="x1ye=52">
    <vt:lpwstr>LAHJMivSng7hsPg0xVXPXFOhg9O1SejlABLpjp6AzCHz+89oaLDcE3fDZ31nX5HO3jIoF4qFbSPSyl40mbxo2MOlpxwnMUma6FCF9gQ/eV9hYmjmaBuCgh+C3Ag5PFy1nNByydyyDfvNMqKEoJ4x6pMEV8YAll4X5bqlE1pXBgxKBv3//R784b7YaKnUdABZCgG/YnqAOm7GntMfTfPErYtGu32oLRfPFkw9ZZetAU14qnjEfNjKj+IEF3WfX3j</vt:lpwstr>
  </property>
  <property fmtid="{D5CDD505-2E9C-101B-9397-08002B2CF9AE}" pid="52" name="x1ye=53">
    <vt:lpwstr>62MmhtSjFe/AtLw4JWTsV/3xEpAVJI7/X4GCK6LfyL/m4tp4nWgS0xFuVe4Emh+Eyn9q39nujU0HCtO06qfR5rAQ+tgpIMLTmRnGf88FIuZh8ifJ1es35oukl8FkmSGVWUgU/c/3PXbjReNcfIME6pMb8XVitn08iq8dHU9R636eCz0BX0njW6qtwbrxVv4tAZ4xGef1oXAERpOxWmXpVCFOQqTIfhwMNG/c1joHqStSic16R7Lxw8Zbv4zCV1z</vt:lpwstr>
  </property>
  <property fmtid="{D5CDD505-2E9C-101B-9397-08002B2CF9AE}" pid="53" name="x1ye=54">
    <vt:lpwstr>lg0Pu/nRPodQjkdbWlnY/AbNgj+gYIb5ecvO0FIdmDlKe4lvrM7oV68HusxwMD1MDAWukPWBJSopzfdfI7kzR40MI3g7Ow9DrbEl+cIDLWmUCOZ4fR31JmUyI0J9tqCn1MT2l9vgVLqCmQmSfvUv48YTs0qVzH3/K1+bte5LCuNokpdFTy5bBKAXcpVVxEetzt7Cmc0/tQUcRUZdMA9CBXl/TusiEsQaq4WZSvG2fJW2vRspZA/1ok7MUYXQsgh</vt:lpwstr>
  </property>
  <property fmtid="{D5CDD505-2E9C-101B-9397-08002B2CF9AE}" pid="54" name="x1ye=55">
    <vt:lpwstr>k1PxHAUWGISc2bkb5nZlKXZcGo7vwYmSBkmYfTu4FbLVDZ+EzLrsbJ48XB28XxDZaQsFTAkPkikPPnZSsWsbjOGv911+j6rU59mPr3K0BoBgwIVSXVDItr6zaO4CRNVJC4W4T6w+52cmQ/MTVkP0mA2q6N1Qo6n7DegGpb9dJGSLbpTFfukJAK59lMZGRsSd68etWLgygOPlBMHoTfWW1x19DG0HDRE3dBp51biqQoXdjFxEwABJtToiboiPHR1</vt:lpwstr>
  </property>
  <property fmtid="{D5CDD505-2E9C-101B-9397-08002B2CF9AE}" pid="55" name="x1ye=56">
    <vt:lpwstr>TZORqvP8cX9b7uxWZqrGSnzx222mQfqBoKt4h2iKzv2yfMrAI/tSNGGlWtmMKE+mg00yQOHnQKa8NXAM/ZOM6Hw9P1DpD2/Fag3Heu+SwEKKHzCR2CqNIlvgOb+xTmSmNMFbG0AgiLKKk3Cmo8CtwsEqn3newDV7RVIUVpYIslCE55ZbzZBzSpO2gU0b2hh/1NrHX9YEVraCqWmWUDZ3zTYZEidJDreJVgAhCLcWsqzXx21pixTXr/F+oqhDneP</vt:lpwstr>
  </property>
  <property fmtid="{D5CDD505-2E9C-101B-9397-08002B2CF9AE}" pid="56" name="x1ye=57">
    <vt:lpwstr>UJQGxT1aCH2MKgQkZewNbgYGJLslsGzp3+7n1CMgT/GKSoyu6elhZCsjPiWYLUVkS8eaDMW65P2Wri1/qV5UTUnw6jdHKfq2Lbi1z7HE2Fw88p8fqOaU6bMZML7V0pBnigtInzECGgXsM4s/UGuup6wbs+YRvbqqntXzf8bTtNGKHkqPRfNdmitzWiv3G7Cjn2zmRyqJ0Kpx8fybgrhQJ1s/tU1xl6Dgz//qazApLdVgs27zzjcXNARlAD9KY6j</vt:lpwstr>
  </property>
  <property fmtid="{D5CDD505-2E9C-101B-9397-08002B2CF9AE}" pid="57" name="x1ye=58">
    <vt:lpwstr>l9CJ+ITs2jbfVPhyjMdLGToUUu5vma/ePCOdpvq73ixfJuifTmPl2ZIjBRQ9zHX41hcxxfGDP5KWS+0JFOD9+UQnLprT4Jm6FVWvYbWbU1+W4duCvYJSid+Ut9R07NXQqxUjogdHRRDd8tj1Ol/ztngBC1yaoOoNT5jX+daXRPLORrZHBtrFRBPi8xEliwhFZXlc304bkOmPSG+yO7bDxq/ZHmTip2DsIgVGqwN5YQqoG+YG0o+5cuyKD2JPX/k</vt:lpwstr>
  </property>
  <property fmtid="{D5CDD505-2E9C-101B-9397-08002B2CF9AE}" pid="58" name="x1ye=59">
    <vt:lpwstr>uaC+kG2laNxGFJUQZRHeWDgVeprxcAGpDE/KgD4ad0LA0aaEMYtlMMo88GKZcY6z6STR58Yp/25kjiq+FSdmGSOQEdAXDnMpY5843LHfVzYGu8XsngMhRNa9YUhlxMp5YMotJdPT88+KU28AQSVoA2iCIv9lPl4iR//B2YDAPWcLQ3YNc93J+DrYsMrUZeSDPblo9zCfr6oR9c4VGaf2qa4Zd2J3aAVFEjxt8QHxRxQ+ZM7xVf3DYyaSTaRGaM6</vt:lpwstr>
  </property>
  <property fmtid="{D5CDD505-2E9C-101B-9397-08002B2CF9AE}" pid="59" name="x1ye=6">
    <vt:lpwstr>t8DF+o6I7X53cnbV9BM55V3IiuS4elzcx3hGLFX2vWYgsjTYCJUhCtxmgBe3mk2f2pA7BGXA8adMNdzJwB4n3frRr0RQDzNWDPbdCuQ1DUdjz+hhDfursGMO+nPNgES5WDf7wMDxXOA5Cp1ZeiWMhYNIxGDyuu4omNHV5JOsrED6MVyF8ZWNvID5i8D1w18JmEelAjABOSb3P+vBwPinsya+20NJxOSmgyfvMH2YLwCVvOrDvOg4xXyYjTsS4+M</vt:lpwstr>
  </property>
  <property fmtid="{D5CDD505-2E9C-101B-9397-08002B2CF9AE}" pid="60" name="x1ye=60">
    <vt:lpwstr>8jCfR0FqriwuuFeMNCLCaBxRKb496K/MOYHfEDiuhnBnuId/PcHNpfNsgRe6KVo7LXMNzYGMjRssYW+1IGA1S3XmKZ7lQk3xKoBdJN5j4T4LnHAXrVuFW/n1wyDl+9t+pFqWr2rcrBav3x07wu9T8DpyvsYvfG7/nVKrELpXO5E6zPbltz4heEMKAyoyNtlfcS7C90x65xs7/W/4pwnX8BskSpkov0ABUh19f42ZqZk4rQsQG7ULhUzCkW3Ml3S</vt:lpwstr>
  </property>
  <property fmtid="{D5CDD505-2E9C-101B-9397-08002B2CF9AE}" pid="61" name="x1ye=61">
    <vt:lpwstr>Y+LSH2KfiwG9VZ3CN66cMLovX09WvgC1dh0hkzd5gRcgQgHFlCx4W/bJj3HeuXLr8z/2J2vlUHCU1k9ppmyiCgRRYJaJZKay9nGihghcegmMPo2iEy8cseT89F9/HW0VdUX0eg+XTgZLMtUeLJGSh9b9F+aLV85VU6+37xThLaCkVuoYRMM+WEDkOgeyyK43Or0MTbvWDyOnOtrhCQCDFiu0y4Ai2s4i/xB9OgNnv7J0xzVIS8WsMiZrd/RWjRd</vt:lpwstr>
  </property>
  <property fmtid="{D5CDD505-2E9C-101B-9397-08002B2CF9AE}" pid="62" name="x1ye=62">
    <vt:lpwstr>HDxF9/OOfUaOa5szlzKTRtMkYOK8vMSxOL8qtPusdlD+aRM1rhl4yHNGj4fDyt1UZqaOPnF1IH/KfNm3YBxuyzZ2wPlzf9xnUyJ8koEIqO+CXHuj5opg1hUqnSIDEgcx/saS7nlTdwyG8xdZlQdU8urTxJd7LgfEB+OSpFjdQvkVb7VzQY7FPwHTe8H5m7N+/hy4cmqcrbllJEP8tF3o10grGbDdsRkFcZJwGgm/ZDgmuATqHeQxJmuMJ0obhpF</vt:lpwstr>
  </property>
  <property fmtid="{D5CDD505-2E9C-101B-9397-08002B2CF9AE}" pid="63" name="x1ye=63">
    <vt:lpwstr>U3kFh5uvgaNQa0/bqys0ZnXShYDTUsajKYue8xAI3aruMksfFOFdkNx+CoePveBNIb8iw72Mr2GpPhdiuZuwizmO0wNnX3rXka51NcFz2mbhrC4spcKoqtexSkk/rt+wehiXIG2Ep/4Pmpix3u/U2Hj/JqvyF3cuvYkdPToTKulttomgZKfn4VuUdXUqg1uqtKMMTTqHWxLkdXZ824g+IOHRj2/8ledpo4tKyPH0iqfMySTQOBzbgkgIx+U4ISe</vt:lpwstr>
  </property>
  <property fmtid="{D5CDD505-2E9C-101B-9397-08002B2CF9AE}" pid="64" name="x1ye=64">
    <vt:lpwstr>ayJuUTkd9wr0R66Vk3Z9QceFzeM/oESmjHPBTucHFzUvCtk4WVICo/4UpwKJkJlpaQwkO/3G+ecDR0lW7mrQs/VupoltM+p6o+2TOvgTyPSZhcAFc00ISfl3PH7yqXA0uO87ojzaSHwS5SrHJX78qL3uuT5Lq8l593rctWxIC1lB3eXSg6NDIVEjY5yWb/egA9srCaHOv0ZKM6pu53xvixwtZPaSf/tV/+D/94+snOwi8+kDpann90rdUwYOPYK</vt:lpwstr>
  </property>
  <property fmtid="{D5CDD505-2E9C-101B-9397-08002B2CF9AE}" pid="65" name="x1ye=65">
    <vt:lpwstr>NXy6UAmyHF+p6G1JX0kJc4XXDVVz0/ATb/1clAdGsHeVKieowAeBBSA6RxsqEDxfRW6oeV/1awGCA+hhDl2jVg/2RANed59kDrzeoIsuCfUXFzgmhE1sQVdZZW/rhuQzFqM8wUp77W5ScXuMeYRxh5vzUkz7Cx878HxBlvYuc5xCuXqIMAKEZRKeNSximRsYIxEvolYqIqHwqyXq3XLdWcb1tI7zQykNiSnmie2uW7DeV7kd1+q4VtgdQxYs4mf</vt:lpwstr>
  </property>
  <property fmtid="{D5CDD505-2E9C-101B-9397-08002B2CF9AE}" pid="66" name="x1ye=66">
    <vt:lpwstr>1pZx1jaI5Q321mvgSXdytRgwviUQuSutaz/nRCvBKXA+690pALY1VES+h70fUV+wrJdgWynma/tNY8X6m9B1MiLhs1npKKq7TfAjLp+fMGw0thnat4vdfS+BNpmRTS4g/+YqbIF46Dv0yTFAHwip9Y69uRnyXKcmZBHFm3fIO/is0iWVYgCqILYoDTMPgDnMbdZjiNu63+8zZQdYPIm3kyiGoshOZgU1OHm+YpuX8Y15gRvELI/ZY5lksu6NzWs</vt:lpwstr>
  </property>
  <property fmtid="{D5CDD505-2E9C-101B-9397-08002B2CF9AE}" pid="67" name="x1ye=67">
    <vt:lpwstr>SMQLL8K2/jhKrc1g/4RURFxNAZ7K2kFXB07K2L3NIArAV47pn1up7dC0qbzsnzAq4O5kFmORVW7bTfxG4DiC8QTnGMlLE/ZMJqKT8WsyUYYLA/zhgn46+6Bp8F7uf2FsyL89iy763tw1VJHgy5EEeqJ9uK4ZesuTe3+DZzpJsxISW42miFeKna8Aq9NzMPtnJxydlEh6ROKeeWv2iHqOaCeYqS9DUlz67hindLO5q/O+V4ONNuSUG9N0FVRWXjy</vt:lpwstr>
  </property>
  <property fmtid="{D5CDD505-2E9C-101B-9397-08002B2CF9AE}" pid="68" name="x1ye=68">
    <vt:lpwstr>9B030WIBF6mvD7vnMTeoPqry+o8iSH7QiB95GtlKa6d/fhFZwbIo1iwohaqgS/cI85iPetqO4wHF6fXu1ylyVWxXPIgKd1t2ZdrlIMiEPvTYcy9jc6ChfNUPY0J34aTgyR4Zv1o7o+YeKY7Ag6vxfsnmSNzFwu6h3EEbktsFGGsAXno0AD6IvML9QFKTwqb7dzELBb9V3J8FyenWhdTv+GShXGXCQ4HZUvkO5xzHNM1sxFSfYErxG7o3+fd1u9b</vt:lpwstr>
  </property>
  <property fmtid="{D5CDD505-2E9C-101B-9397-08002B2CF9AE}" pid="69" name="x1ye=69">
    <vt:lpwstr>qzrkEQq3kSnNDh3wPA0K5bGv3gufH+HlylOqaZ6LOtxZ0febWFt9UxNRDRLL7wMdvKwYb2DUnPH1tvgBoCRSG8umW/EUOPLBSgEjBLyQR2gQRgmPW1ha4GOQQL2x9AUpuK1bgXPPdaeu6PIRtyN6w1p32JD+249dp+vYiTs8inUJDxMqHwpVegIZwVMQgwEWR2rfrid2NYp14pwdEhy5IqrRIGD2FawsfC5E77a2d0DuhToUapawbNnbCKylM/C</vt:lpwstr>
  </property>
  <property fmtid="{D5CDD505-2E9C-101B-9397-08002B2CF9AE}" pid="70" name="x1ye=7">
    <vt:lpwstr>3p7qy9vRNvH0lSeDC9mwoQYX8QXKKh4nwAV4iRv3A/Oax9DMiNKl6uColag2fRCsgBE/uzX2+99MstjQeGT4kx8lLGjv75u/xBu0cc7O7kuiQqCs5LXijQkA7AfMKDVoma4769Nv248zcBIhtNgkCx5Nlqr4AxIdA0oHw0DqaqrB8RAJo3mdlVkPsNRE05RsSIlyp8UQD5hOYUXADmKN53a3HrNPik7EhaRKWrdURlX9uojloRY0YT7dD52ez6n</vt:lpwstr>
  </property>
  <property fmtid="{D5CDD505-2E9C-101B-9397-08002B2CF9AE}" pid="71" name="x1ye=70">
    <vt:lpwstr>oEctKoEiBXG3i2TXUY4zKFQu6jwIXcuRypSrVdVMvjgvY52sjQ+zx8pniMgYkMLBw7ZOH408fzARdAS315V8eokPfaHzsWcGNRS7iC11yM8vt9Ophnsskyw/pp3cbiBAFBm3Sn5BidanJ3oixrudpzeaFV9cj1rZrTsav4ui8PHZZKllpomBjs6zzOhe8siFNRlXcGDhZQFFn9iLmJXLSmTW62J3nxkRxZMx03FiB69WUeZZlft6tuJOvnhgAq7</vt:lpwstr>
  </property>
  <property fmtid="{D5CDD505-2E9C-101B-9397-08002B2CF9AE}" pid="72" name="x1ye=71">
    <vt:lpwstr>aRuYp2Ct+Yf9laW+1U6DrbdXIGig6wplH819OpUn+P7HicbujzoDQXvskoVTIb4F7kivOptCH0s+4daSEVHRO8e89nVfOejRYbq2lizxM1tehqq6k2SeWncwyJ2fgsGnFL3Sr0biZrLL2mVD67QKn+SlyMtHf5maERbJVeD2ts6w22oifimZS0gSV+7LJ8k6HRUzdHVrY6j376JrlC7SULV3z58LDHignRy2F48jDRvGdPE212WJSdWbTtFQ88T</vt:lpwstr>
  </property>
  <property fmtid="{D5CDD505-2E9C-101B-9397-08002B2CF9AE}" pid="73" name="x1ye=72">
    <vt:lpwstr>9jhRaD056iT1/Hww7L+pDkE8OrnJ+DMn2JZqJiGcNqv89HRzo7nmLXdPqDLApoWRg43XguC30be9cCYR8e6vZV2djBzY6YbhHNlXHtuyVQzXnL5Id9joinSi/pXWJ61N99yC4obL6e3w/BVs995CiZ9xKE4lRmYkecR+Vi4b72A14R8XdgLWljEP2OcK2l9ob0IkwTWN1FBGcadayBOqFJ3gKWsOkcd7l38QmiePdACZ3PhcDp5RIdpo35zFq0R</vt:lpwstr>
  </property>
  <property fmtid="{D5CDD505-2E9C-101B-9397-08002B2CF9AE}" pid="74" name="x1ye=73">
    <vt:lpwstr>xOtL6A17n1Oah5fScmIHWdrdjD/3MRUlDI+3BbLhx5XI+B8gHYsFPjqh/qQY1PylwbzbD5u1Zs6RE9ZgX9urKYEnRu5nx98pX0Be8Hik5vWs8AxiWLPZrS77iYRiL2PJMYdngr4/q9AoU9eXADssxHKM7VjGbbzbGdBKmjKaxmwDQFul6nqNbdPZBCymBWrsMyXJuQq7gMtkwRRxoeQpVu66Z72JT50quLsKofptOgMwg4fZUtt5NTIqoVtIvn1</vt:lpwstr>
  </property>
  <property fmtid="{D5CDD505-2E9C-101B-9397-08002B2CF9AE}" pid="75" name="x1ye=74">
    <vt:lpwstr>veiV2b9wvbzLJlVY6ZH5dhhbnPZXbe9Im1vBSY+sXYZT/uPPKhD4Bcg+abUfzQZFJ+BhsiiCzA/fZMLFn46VnDzgvOa0FrtQlecdwxLjNOeBE2iOV5ALQhKySSkZUEmaORABSTceMFf9/Epj7LEOGfv79gZakOe9IKiRupvXE4atlbFR6Is1dqcD1y2Ke/2n6w7xNpWg2wulKSGVBAzUXGPBKd9ONq6t610mZ9uTeGnKHGxhafOTDmVgr9EKzBC</vt:lpwstr>
  </property>
  <property fmtid="{D5CDD505-2E9C-101B-9397-08002B2CF9AE}" pid="76" name="x1ye=75">
    <vt:lpwstr>CWwX6vpC+klkOBOcncxjk9yC43tVCdZI5Raam07ZjcnODt+1pzz0+UfQDkWcTBv+1Tz96p8AsoVAeFRshvgxVdhvLUJ+721Dar3NQNC5Nox875Zll17451mRC9mtrIXKHUtw9BHt3tdlmIuRGnR75swtdybUwdHNqgk5I06pucgZ/ajsqiZuNgYIPgEbQ8SfaT768NnHos3Xn+gB581y/GQb4btfiXcbpIopOmx9cSwuIt5SlYhXwD1DCaPdjJ6</vt:lpwstr>
  </property>
  <property fmtid="{D5CDD505-2E9C-101B-9397-08002B2CF9AE}" pid="77" name="x1ye=76">
    <vt:lpwstr>mR0N+S1RTE1ZqydfrLNrlozlcfC6PjmfPHTu64bG8a8F9de0Os05EhErLB6NKjnS2R77WtbPx3JdyJbrx20ff5WWcMk88nFijPRaFN90m0ATwwfRnOY/Lho/zcpGlsVVk34l2sVqEGKvQ1gZsDi89KVHGDfLYf/u9bfWkMcGHRqXm3b/8Ved+bH3qcC9GPGkOtBfssbt/OHjDRYDLCCCUHoynGBNVYKNoauUWn/0b8VynXoQneKRq3hCtz43AMl</vt:lpwstr>
  </property>
  <property fmtid="{D5CDD505-2E9C-101B-9397-08002B2CF9AE}" pid="78" name="x1ye=77">
    <vt:lpwstr>pQmgzyzoD4stBoClXd9s/HUtYE8B8qXiQbsTS4RvNLkofnCcWbTUyyBCdikqWMQpY9CvyhH7DObQoEvGU3srAqph4+pubXE+MjZFqo5YK8uU8JEfPcG+CD0HCL3YVSz5neFfuhSKOc+npdMv8SZKx6ZYPV4wkGgVJ9tgakIDda5ogNEA/SoSz6PUxc8o1FlZl0H1wwePCUSOTvf0kVgE7ukrR+VbQU+VvhlX/jk9z4rpOxHpHAqFJWcyhHa9WxF</vt:lpwstr>
  </property>
  <property fmtid="{D5CDD505-2E9C-101B-9397-08002B2CF9AE}" pid="79" name="x1ye=78">
    <vt:lpwstr>jz17ehcIyCQOyBjiOiyx+jy2fJAlcVvRuggTs8UmToN+qZ/jHOF8pwN7Ro+smgzU0NlfGG0djngGrN+6ecZVjWcvixDDJ6wrz12W9kvWcKtSTpkt8OznJZIXzSa9Oc1hqpU7jhiHjqnqG8qck83/i5wODFheLTAH6VDHbOq4uswA/XbnW5IfcTnbVQa8kLxQG6YIa58J6pdBc9eWTHvYJht5aCeT6svHW7ouYLQdPMlSN8CCcJCzVltsGOdB0ha</vt:lpwstr>
  </property>
  <property fmtid="{D5CDD505-2E9C-101B-9397-08002B2CF9AE}" pid="80" name="x1ye=79">
    <vt:lpwstr>9Xk44XufH+VpaCk9FboAcyOUuq2I9/Q2lAFe/hlhsjXxncqjocK2VloqWHl5majootfmXMtLvSMzXSM7iyX5jzdOCZKRlGnoei6cdDbv3Wg2Hf3jll6HI9SbAPMVUkNmdKksi+SmrZz7+zzaI7Zmi17q1nSiOWrfIiUop9M/921wrCDuTv8PYHxXM6k1SX//QcWah/CjE4AAA==</vt:lpwstr>
  </property>
  <property fmtid="{D5CDD505-2E9C-101B-9397-08002B2CF9AE}" pid="81" name="x1ye=8">
    <vt:lpwstr>wj0pjd8kLYgoUjpt5RJYOCFPPej63a8+n92E++DQpyRNxn6qSvKTt3Jzzp4zvXEW3Sf7Ut0Us4TxfDgQpnJSLl6aXnNDBg1ztwWLgFLcciE2yrOO3zleJVInonfCLjnA9Oiz+3sxkDhTuUl99aJCfTu0S17OGxlYTFIyimCgnMNJy0lGkC9Wxf424+0X+cDI50UVZokI3J7sz7oPRA5qGjJq9V0w2Jd0kBBmuB1Oa0yQSQ2gvfBybFvP8q/8Kdd</vt:lpwstr>
  </property>
  <property fmtid="{D5CDD505-2E9C-101B-9397-08002B2CF9AE}" pid="82" name="x1ye=9">
    <vt:lpwstr>uPmtyVVknrCDMPhHW+erQOQh9fiXzQS5DGXXEok5nEG/gmMiyhL2ZRySrGmd3cCCjfGxIAI0hUm2vW6iWAByjDQD4tn2PJvuiWEKQI6iEXyNJHbCsQzokxRc1Tqf4bPhTk0ZuJIfVsR17hEyxjMeuoiC+d3tZY1A3/vAn1iIAi/1CqCmzKYhybsQM2+Mp6iTyA5CZUEH7SGYyN15ONdciKwM5MnzyHkWzdl8HgTihSVSaTWCFfIvgE9iutiHGmR</vt:lpwstr>
  </property>
</Properties>
</file>